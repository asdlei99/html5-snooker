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斯洛克</w:t>
      </w:r>
      <w:r>
        <w:t>游戏源码研究</w:t>
      </w:r>
    </w:p>
    <w:p>
      <w:pPr>
        <w:pStyle w:val="5"/>
        <w:numPr>
          <w:ilvl w:val="0"/>
          <w:numId w:val="1"/>
        </w:numPr>
        <w:ind w:firstLineChars="0"/>
      </w:pPr>
      <w:r>
        <w:t>击球操作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先看call</w:t>
      </w:r>
      <w:r>
        <w:t xml:space="preserve"> stack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5" o:spid="_x0000_s1025" type="#_x0000_t75" style="height:102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对应</w:t>
      </w:r>
      <w:r>
        <w:t>的代码分别是：</w:t>
      </w:r>
    </w:p>
    <w:p>
      <w:pP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>．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Game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>.</w:t>
      </w:r>
      <w: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process()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>方法如下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代码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</w:rPr>
        <w:t>:</w:t>
      </w:r>
    </w:p>
    <w:p>
      <w:pPr>
        <w:widowControl/>
        <w:shd w:val="clear" w:color="auto" w:fill="FFFFFF"/>
        <w:spacing w:line="210" w:lineRule="atLeast"/>
        <w:jc w:val="left"/>
        <w:rPr>
          <w:rFonts w:ascii="Consolas" w:hAnsi="Consolas" w:eastAsia="宋体" w:cs="Consolas"/>
          <w:color w:val="222222"/>
          <w:kern w:val="0"/>
          <w:sz w:val="18"/>
          <w:szCs w:val="1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6" o:spid="_x0000_s1026" type="#_x0000_t75" style="height:70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line="210" w:lineRule="atLeast"/>
        <w:jc w:val="left"/>
        <w:rPr>
          <w:rFonts w:ascii="Consolas" w:hAnsi="Consolas" w:eastAsia="宋体" w:cs="Consolas"/>
          <w:color w:val="222222"/>
          <w:kern w:val="0"/>
          <w:sz w:val="18"/>
          <w:szCs w:val="18"/>
        </w:rPr>
      </w:pPr>
      <w:r>
        <w:rPr>
          <w:rFonts w:ascii="Consolas" w:hAnsi="Consolas" w:eastAsia="宋体" w:cs="Consolas"/>
          <w:color w:val="222222"/>
          <w:kern w:val="0"/>
          <w:sz w:val="18"/>
          <w:szCs w:val="18"/>
        </w:rPr>
        <w:t>B</w:t>
      </w:r>
      <w:r>
        <w:rPr>
          <w:rFonts w:hint="eastAsia" w:ascii="Consolas" w:hAnsi="Consolas" w:eastAsia="宋体" w:cs="Consolas"/>
          <w:color w:val="222222"/>
          <w:kern w:val="0"/>
          <w:sz w:val="18"/>
          <w:szCs w:val="18"/>
        </w:rPr>
        <w:t>．P</w:t>
      </w:r>
      <w:r>
        <w:rPr>
          <w:rFonts w:ascii="Consolas" w:hAnsi="Consolas" w:eastAsia="宋体" w:cs="Consolas"/>
          <w:color w:val="222222"/>
          <w:kern w:val="0"/>
          <w:sz w:val="18"/>
          <w:szCs w:val="18"/>
        </w:rPr>
        <w:t>ool.shoot()</w:t>
      </w:r>
      <w:r>
        <w:rPr>
          <w:rFonts w:hint="eastAsia" w:ascii="Consolas" w:hAnsi="Consolas" w:eastAsia="宋体" w:cs="Consolas"/>
          <w:color w:val="222222"/>
          <w:kern w:val="0"/>
          <w:sz w:val="18"/>
          <w:szCs w:val="18"/>
        </w:rPr>
        <w:t>方法</w:t>
      </w:r>
    </w:p>
    <w:p>
      <w:pPr>
        <w:widowControl/>
        <w:shd w:val="clear" w:color="auto" w:fill="FFFFFF"/>
        <w:spacing w:line="210" w:lineRule="atLeast"/>
        <w:jc w:val="left"/>
        <w:rPr>
          <w:rFonts w:ascii="Consolas" w:hAnsi="Consolas" w:eastAsia="宋体" w:cs="Consolas"/>
          <w:color w:val="222222"/>
          <w:kern w:val="0"/>
          <w:sz w:val="18"/>
          <w:szCs w:val="1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7" o:spid="_x0000_s1027" type="#_x0000_t75" style="height:101.9pt;width:167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line="210" w:lineRule="atLeast"/>
        <w:jc w:val="left"/>
        <w:rPr>
          <w:rFonts w:ascii="Consolas" w:hAnsi="Consolas" w:eastAsia="宋体" w:cs="Consolas"/>
          <w:color w:val="222222"/>
          <w:kern w:val="0"/>
          <w:sz w:val="18"/>
          <w:szCs w:val="18"/>
        </w:rPr>
      </w:pPr>
      <w:r>
        <w:rPr>
          <w:rFonts w:ascii="Consolas" w:hAnsi="Consolas" w:eastAsia="宋体" w:cs="Consolas"/>
          <w:color w:val="222222"/>
          <w:kern w:val="0"/>
          <w:sz w:val="18"/>
          <w:szCs w:val="18"/>
        </w:rPr>
        <w:t>C</w:t>
      </w:r>
      <w:r>
        <w:rPr>
          <w:rFonts w:hint="eastAsia" w:ascii="Consolas" w:hAnsi="Consolas" w:eastAsia="宋体" w:cs="Consolas"/>
          <w:color w:val="222222"/>
          <w:kern w:val="0"/>
          <w:sz w:val="18"/>
          <w:szCs w:val="18"/>
        </w:rPr>
        <w:t>．</w:t>
      </w:r>
      <w:r>
        <w:rPr>
          <w:rFonts w:ascii="Consolas" w:hAnsi="Consolas" w:eastAsia="宋体" w:cs="Consolas"/>
          <w:color w:val="222222"/>
          <w:kern w:val="0"/>
          <w:sz w:val="18"/>
          <w:szCs w:val="18"/>
        </w:rPr>
        <w:t>Rules.eventShoot()</w:t>
      </w:r>
      <w:r>
        <w:rPr>
          <w:rFonts w:hint="eastAsia" w:ascii="Consolas" w:hAnsi="Consolas" w:eastAsia="宋体" w:cs="Consolas"/>
          <w:color w:val="222222"/>
          <w:kern w:val="0"/>
          <w:sz w:val="18"/>
          <w:szCs w:val="18"/>
        </w:rPr>
        <w:t>方法</w:t>
      </w:r>
    </w:p>
    <w:p>
      <w:pPr>
        <w:widowControl/>
        <w:shd w:val="clear" w:color="auto" w:fill="FFFFFF"/>
        <w:spacing w:line="210" w:lineRule="atLeast"/>
        <w:jc w:val="left"/>
        <w:rPr>
          <w:rFonts w:ascii="Consolas" w:hAnsi="Consolas" w:eastAsia="宋体" w:cs="Consolas"/>
          <w:color w:val="222222"/>
          <w:kern w:val="0"/>
          <w:sz w:val="18"/>
          <w:szCs w:val="1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8" o:spid="_x0000_s1028" type="#_x0000_t75" style="height:36pt;width:167.8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line="210" w:lineRule="atLeast"/>
        <w:jc w:val="left"/>
        <w:rPr>
          <w:rFonts w:ascii="Consolas" w:hAnsi="Consolas" w:eastAsia="宋体" w:cs="Consolas"/>
          <w:color w:val="222222"/>
          <w:kern w:val="0"/>
          <w:sz w:val="18"/>
          <w:szCs w:val="18"/>
        </w:rPr>
      </w:pPr>
      <w:r>
        <w:rPr>
          <w:rFonts w:ascii="Consolas" w:hAnsi="Consolas" w:eastAsia="宋体" w:cs="Consolas"/>
          <w:color w:val="222222"/>
          <w:kern w:val="0"/>
          <w:sz w:val="18"/>
          <w:szCs w:val="18"/>
        </w:rPr>
        <w:t>D</w:t>
      </w:r>
      <w:r>
        <w:rPr>
          <w:rFonts w:hint="eastAsia" w:ascii="Consolas" w:hAnsi="Consolas" w:eastAsia="宋体" w:cs="Consolas"/>
          <w:color w:val="222222"/>
          <w:kern w:val="0"/>
          <w:sz w:val="18"/>
          <w:szCs w:val="18"/>
        </w:rPr>
        <w:t>．</w:t>
      </w:r>
      <w:r>
        <w:rPr>
          <w:rFonts w:ascii="Consolas" w:hAnsi="Consolas" w:eastAsia="宋体" w:cs="Consolas"/>
          <w:color w:val="222222"/>
          <w:kern w:val="0"/>
          <w:sz w:val="18"/>
          <w:szCs w:val="18"/>
        </w:rPr>
        <w:t>network.shoot()</w:t>
      </w:r>
      <w:r>
        <w:rPr>
          <w:rFonts w:hint="eastAsia" w:ascii="Consolas" w:hAnsi="Consolas" w:eastAsia="宋体" w:cs="Consolas"/>
          <w:color w:val="222222"/>
          <w:kern w:val="0"/>
          <w:sz w:val="18"/>
          <w:szCs w:val="18"/>
        </w:rPr>
        <w:t>方法</w:t>
      </w:r>
    </w:p>
    <w:p>
      <w:pPr>
        <w:widowControl/>
        <w:shd w:val="clear" w:color="auto" w:fill="FFFFFF"/>
        <w:spacing w:line="210" w:lineRule="atLeast"/>
        <w:jc w:val="left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9" o:spid="_x0000_s1029" type="#_x0000_t75" style="height:171.1pt;width:253.8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line="210" w:lineRule="atLeast"/>
        <w:jc w:val="left"/>
      </w:pPr>
    </w:p>
    <w:p>
      <w:pPr>
        <w:widowControl/>
        <w:shd w:val="clear" w:color="auto" w:fill="FFFFFF"/>
        <w:spacing w:line="210" w:lineRule="atLeast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源码存在的问题</w:t>
      </w:r>
    </w:p>
    <w:p>
      <w:pPr>
        <w:widowControl/>
        <w:numPr>
          <w:ilvl w:val="0"/>
          <w:numId w:val="3"/>
        </w:numPr>
        <w:shd w:val="clear" w:color="auto" w:fill="FFFFFF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源码中url地址分部混乱，想改一个地址非常麻烦。</w:t>
      </w:r>
    </w:p>
    <w:p>
      <w:pPr>
        <w:widowControl/>
        <w:numPr>
          <w:ilvl w:val="1"/>
          <w:numId w:val="3"/>
        </w:numPr>
        <w:shd w:val="clear" w:color="auto" w:fill="FFFFFF"/>
        <w:spacing w:line="210" w:lineRule="atLeast"/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Dashboard.php</w:t>
      </w:r>
    </w:p>
    <w:p>
      <w:pPr>
        <w:widowControl/>
        <w:numPr>
          <w:ilvl w:val="1"/>
          <w:numId w:val="3"/>
        </w:numPr>
        <w:shd w:val="clear" w:color="auto" w:fill="FFFFFF"/>
        <w:spacing w:line="210" w:lineRule="atLeast"/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Index.php</w:t>
      </w:r>
    </w:p>
    <w:p>
      <w:pPr>
        <w:widowControl/>
        <w:numPr>
          <w:numId w:val="0"/>
        </w:numPr>
        <w:shd w:val="clear" w:color="auto" w:fill="FFFFFF"/>
        <w:spacing w:line="21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后面考虑把这个两个地址作为配置。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multilevel"/>
    <w:tmpl w:val="0000000A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C"/>
    <w:multiLevelType w:val="multilevel"/>
    <w:tmpl w:val="0000000C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Title"/>
    <w:basedOn w:val="1"/>
    <w:next w:val="1"/>
    <w:link w:val="3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customStyle="1" w:styleId="3">
    <w:name w:val="标题 Char"/>
    <w:basedOn w:val="4"/>
    <w:link w:val="2"/>
    <w:semiHidden/>
    <w:rPr>
      <w:rFonts w:ascii="Calibri Light" w:hAnsi="Calibri Light" w:eastAsia="宋体"/>
      <w:b/>
      <w:bCs/>
      <w:sz w:val="32"/>
      <w:szCs w:val="32"/>
    </w:rPr>
  </w:style>
  <w:style w:type="paragraph" w:customStyle="1" w:styleId="5">
    <w:name w:val="List Paragraph"/>
    <w:basedOn w:val="1"/>
    <w:pPr>
      <w:ind w:firstLine="420" w:firstLineChars="200"/>
    </w:pPr>
  </w:style>
  <w:style w:type="character" w:customStyle="1" w:styleId="6">
    <w:name w:val="webkit-javascript-ident"/>
    <w:basedOn w:val="4"/>
    <w:rPr/>
  </w:style>
  <w:style w:type="character" w:customStyle="1" w:styleId="7">
    <w:name w:val="webkit-javascript-keyword"/>
    <w:basedOn w:val="4"/>
    <w:rPr/>
  </w:style>
  <w:style w:type="character" w:customStyle="1" w:styleId="8">
    <w:name w:val="webkit-whitespace"/>
    <w:basedOn w:val="4"/>
    <w:rPr/>
  </w:style>
  <w:style w:type="character" w:customStyle="1" w:styleId="9">
    <w:name w:val="webkit-javascript-comment"/>
    <w:basedOn w:val="4"/>
    <w:rPr/>
  </w:style>
  <w:style w:type="character" w:customStyle="1" w:styleId="10">
    <w:name w:val="webkit-javascript-number"/>
    <w:basedOn w:val="4"/>
    <w:rPr/>
  </w:style>
  <w:style w:type="character" w:customStyle="1" w:styleId="11">
    <w:name w:val="webkit-javascript-string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1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114</Characters>
  <Lines>1</Lines>
  <Paragraphs>1</Paragraphs>
  <TotalTime>0</TotalTime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2013-08-11T10:18:00Z</dcterms:created>
  <dc:creator>ita001</dc:creator>
  <dcterms:modified xsi:type="dcterms:W3CDTF">2013-08-12T15:09:21Z</dcterms:modified>
  <dc:title>ita001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